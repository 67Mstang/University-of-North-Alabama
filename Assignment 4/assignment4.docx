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DF8CED" w14:textId="14A6ED8D" w:rsidR="008A60F7" w:rsidRDefault="008A60F7" w:rsidP="00944303">
      <w:pPr>
        <w:pStyle w:val="Heading1"/>
        <w:tabs>
          <w:tab w:val="clear" w:pos="9360"/>
          <w:tab w:val="right" w:pos="9900"/>
        </w:tabs>
      </w:pPr>
      <w:r>
        <w:rPr>
          <w:u w:val="single"/>
        </w:rPr>
        <w:t>CS 255 Computer Science II</w:t>
      </w:r>
      <w:r>
        <w:rPr>
          <w:u w:val="single"/>
        </w:rPr>
        <w:tab/>
        <w:t xml:space="preserve"> </w:t>
      </w:r>
      <w:r w:rsidR="00944303">
        <w:rPr>
          <w:u w:val="single"/>
        </w:rPr>
        <w:t xml:space="preserve">  </w:t>
      </w:r>
      <w:r w:rsidR="00CF1F90">
        <w:rPr>
          <w:u w:val="single"/>
        </w:rPr>
        <w:t>Spring</w:t>
      </w:r>
      <w:r>
        <w:rPr>
          <w:u w:val="single"/>
        </w:rPr>
        <w:t>, 20</w:t>
      </w:r>
      <w:r w:rsidR="00CF1F90">
        <w:rPr>
          <w:u w:val="single"/>
        </w:rPr>
        <w:t>2</w:t>
      </w:r>
      <w:r w:rsidR="00B24968">
        <w:rPr>
          <w:u w:val="single"/>
        </w:rPr>
        <w:t>2</w:t>
      </w:r>
    </w:p>
    <w:p w14:paraId="1D2E4374" w14:textId="77777777" w:rsidR="008A60F7" w:rsidRDefault="00E75BB2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#4</w:t>
      </w:r>
    </w:p>
    <w:p w14:paraId="7EEA822A" w14:textId="3A4214C7" w:rsidR="008A60F7" w:rsidRDefault="008A60F7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Value: </w:t>
      </w:r>
      <w:r w:rsidR="005A4A6B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0 points</w:t>
      </w:r>
    </w:p>
    <w:p w14:paraId="05907AD3" w14:textId="77777777" w:rsidR="008A60F7" w:rsidRDefault="008A60F7">
      <w:pPr>
        <w:rPr>
          <w:rFonts w:ascii="Times New Roman" w:hAnsi="Times New Roman" w:cs="Times New Roman"/>
          <w:b/>
        </w:rPr>
      </w:pPr>
    </w:p>
    <w:p w14:paraId="12C4A3FB" w14:textId="77777777" w:rsidR="008A60F7" w:rsidRDefault="008A60F7">
      <w:pPr>
        <w:jc w:val="both"/>
      </w:pPr>
      <w:r>
        <w:rPr>
          <w:rFonts w:ascii="Times New Roman" w:hAnsi="Times New Roman" w:cs="Times New Roman"/>
          <w:sz w:val="28"/>
          <w:szCs w:val="28"/>
        </w:rPr>
        <w:t>This assignment builds on Assignment #</w:t>
      </w:r>
      <w:r w:rsidR="00E75B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Complete and submit Assignment #</w:t>
      </w:r>
      <w:r w:rsidR="00E75B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before you begin this assignment.</w:t>
      </w:r>
    </w:p>
    <w:p w14:paraId="1CD397EC" w14:textId="77777777" w:rsidR="008A60F7" w:rsidRDefault="008A60F7">
      <w:pPr>
        <w:jc w:val="both"/>
      </w:pPr>
    </w:p>
    <w:p w14:paraId="7C77F400" w14:textId="40424FC4" w:rsidR="008A60F7" w:rsidRDefault="008A60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the following functions to your </w:t>
      </w:r>
      <w:r w:rsidR="00B24968">
        <w:rPr>
          <w:rFonts w:ascii="Times New Roman" w:hAnsi="Times New Roman" w:cs="Times New Roman"/>
          <w:sz w:val="28"/>
          <w:szCs w:val="28"/>
        </w:rPr>
        <w:t>BoardGame</w:t>
      </w:r>
      <w:r>
        <w:rPr>
          <w:rFonts w:ascii="Times New Roman" w:hAnsi="Times New Roman" w:cs="Times New Roman"/>
          <w:sz w:val="28"/>
          <w:szCs w:val="28"/>
        </w:rPr>
        <w:t xml:space="preserve"> class:</w:t>
      </w:r>
    </w:p>
    <w:p w14:paraId="20D897D7" w14:textId="6FE5ECCB" w:rsidR="008A60F7" w:rsidRDefault="008A60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constructor method with no parameters. It should set </w:t>
      </w:r>
      <w:r w:rsidR="00B24968">
        <w:rPr>
          <w:rFonts w:ascii="Times New Roman" w:hAnsi="Times New Roman" w:cs="Times New Roman"/>
          <w:sz w:val="28"/>
          <w:szCs w:val="28"/>
        </w:rPr>
        <w:t>game description</w:t>
      </w:r>
      <w:r>
        <w:rPr>
          <w:rFonts w:ascii="Times New Roman" w:hAnsi="Times New Roman" w:cs="Times New Roman"/>
          <w:sz w:val="28"/>
          <w:szCs w:val="28"/>
        </w:rPr>
        <w:t xml:space="preserve"> to "TBA"</w:t>
      </w:r>
      <w:r w:rsidR="00B24968">
        <w:rPr>
          <w:rFonts w:ascii="Times New Roman" w:hAnsi="Times New Roman" w:cs="Times New Roman"/>
          <w:sz w:val="28"/>
          <w:szCs w:val="28"/>
        </w:rPr>
        <w:t xml:space="preserve"> and all the numeric member variables to 0</w:t>
      </w:r>
    </w:p>
    <w:p w14:paraId="3045E60D" w14:textId="64F0E532" w:rsidR="008A60F7" w:rsidRDefault="008A60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second constructor method with parameters that sets </w:t>
      </w:r>
      <w:r w:rsidR="00B24968">
        <w:rPr>
          <w:rFonts w:ascii="Times New Roman" w:hAnsi="Times New Roman" w:cs="Times New Roman"/>
          <w:sz w:val="28"/>
          <w:szCs w:val="28"/>
        </w:rPr>
        <w:t xml:space="preserve">all 5 BoardGame </w:t>
      </w:r>
      <w:r>
        <w:rPr>
          <w:rFonts w:ascii="Times New Roman" w:hAnsi="Times New Roman" w:cs="Times New Roman"/>
          <w:sz w:val="28"/>
          <w:szCs w:val="28"/>
        </w:rPr>
        <w:t>member variables with initial values</w:t>
      </w:r>
    </w:p>
    <w:p w14:paraId="04975D7D" w14:textId="5717D35C" w:rsidR="008A60F7" w:rsidRDefault="008A60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class method with </w:t>
      </w:r>
      <w:r w:rsidR="00B24968">
        <w:rPr>
          <w:rFonts w:ascii="Times New Roman" w:hAnsi="Times New Roman" w:cs="Times New Roman"/>
          <w:sz w:val="28"/>
          <w:szCs w:val="28"/>
        </w:rPr>
        <w:t>five</w:t>
      </w:r>
      <w:r>
        <w:rPr>
          <w:rFonts w:ascii="Times New Roman" w:hAnsi="Times New Roman" w:cs="Times New Roman"/>
          <w:sz w:val="28"/>
          <w:szCs w:val="28"/>
        </w:rPr>
        <w:t xml:space="preserve"> parameters that will set the member variables. It behaves exactly like the constructor above</w:t>
      </w:r>
    </w:p>
    <w:p w14:paraId="3DEA32F1" w14:textId="56078D3A" w:rsidR="008A60F7" w:rsidRDefault="008A60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destructor method that simply outputs "</w:t>
      </w:r>
      <w:r w:rsidR="00B24968">
        <w:rPr>
          <w:rFonts w:ascii="Times New Roman" w:hAnsi="Times New Roman" w:cs="Times New Roman"/>
          <w:sz w:val="28"/>
          <w:szCs w:val="28"/>
        </w:rPr>
        <w:t>BoardGame</w:t>
      </w:r>
      <w:r>
        <w:rPr>
          <w:rFonts w:ascii="Times New Roman" w:hAnsi="Times New Roman" w:cs="Times New Roman"/>
          <w:sz w:val="28"/>
          <w:szCs w:val="28"/>
        </w:rPr>
        <w:t xml:space="preserve"> is destroyed"</w:t>
      </w:r>
    </w:p>
    <w:p w14:paraId="5CB119AC" w14:textId="2881E542" w:rsidR="008A60F7" w:rsidRDefault="008A60F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class method that will update the price of a </w:t>
      </w:r>
      <w:r w:rsidR="00B24968">
        <w:rPr>
          <w:rFonts w:ascii="Times New Roman" w:hAnsi="Times New Roman" w:cs="Times New Roman"/>
          <w:sz w:val="28"/>
          <w:szCs w:val="28"/>
        </w:rPr>
        <w:t>board game</w:t>
      </w:r>
      <w:r>
        <w:rPr>
          <w:rFonts w:ascii="Times New Roman" w:hAnsi="Times New Roman" w:cs="Times New Roman"/>
          <w:sz w:val="28"/>
          <w:szCs w:val="28"/>
        </w:rPr>
        <w:t xml:space="preserve">. It will have one parameter, a discount rate, that simply is multiplied by the price. If the rate is 0.9 for example, the new </w:t>
      </w:r>
      <w:r w:rsidR="005A4A6B">
        <w:rPr>
          <w:rFonts w:ascii="Times New Roman" w:hAnsi="Times New Roman" w:cs="Times New Roman"/>
          <w:sz w:val="28"/>
          <w:szCs w:val="28"/>
        </w:rPr>
        <w:t>board game</w:t>
      </w:r>
      <w:r>
        <w:rPr>
          <w:rFonts w:ascii="Times New Roman" w:hAnsi="Times New Roman" w:cs="Times New Roman"/>
          <w:sz w:val="28"/>
          <w:szCs w:val="28"/>
        </w:rPr>
        <w:t xml:space="preserve"> price would be 90% of what it was before. A rate of 1.25 would raise the </w:t>
      </w:r>
      <w:r w:rsidR="005A4A6B">
        <w:rPr>
          <w:rFonts w:ascii="Times New Roman" w:hAnsi="Times New Roman" w:cs="Times New Roman"/>
          <w:sz w:val="28"/>
          <w:szCs w:val="28"/>
        </w:rPr>
        <w:t>board game</w:t>
      </w:r>
      <w:r>
        <w:rPr>
          <w:rFonts w:ascii="Times New Roman" w:hAnsi="Times New Roman" w:cs="Times New Roman"/>
          <w:sz w:val="28"/>
          <w:szCs w:val="28"/>
        </w:rPr>
        <w:t xml:space="preserve"> price by 25%.</w:t>
      </w:r>
    </w:p>
    <w:p w14:paraId="1132B853" w14:textId="7B19E748" w:rsidR="008A60F7" w:rsidRPr="00944303" w:rsidRDefault="008A60F7">
      <w:pPr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 function outside of the class definition that will read data from a text file into an array of </w:t>
      </w:r>
      <w:r w:rsidR="00B24968">
        <w:rPr>
          <w:rFonts w:ascii="Times New Roman" w:hAnsi="Times New Roman" w:cs="Times New Roman"/>
          <w:sz w:val="28"/>
          <w:szCs w:val="28"/>
        </w:rPr>
        <w:t>BoardGame</w:t>
      </w:r>
      <w:r>
        <w:rPr>
          <w:rFonts w:ascii="Times New Roman" w:hAnsi="Times New Roman" w:cs="Times New Roman"/>
          <w:sz w:val="28"/>
          <w:szCs w:val="28"/>
        </w:rPr>
        <w:t xml:space="preserve"> objects</w:t>
      </w:r>
      <w:r w:rsidR="00944303">
        <w:rPr>
          <w:rFonts w:ascii="Times New Roman" w:hAnsi="Times New Roman" w:cs="Times New Roman"/>
          <w:sz w:val="28"/>
          <w:szCs w:val="28"/>
        </w:rPr>
        <w:t xml:space="preserve"> by calling the set </w:t>
      </w:r>
      <w:r w:rsidR="00B24968">
        <w:rPr>
          <w:rFonts w:ascii="Times New Roman" w:hAnsi="Times New Roman" w:cs="Times New Roman"/>
          <w:sz w:val="28"/>
          <w:szCs w:val="28"/>
        </w:rPr>
        <w:t>board game</w:t>
      </w:r>
      <w:r w:rsidR="00944303">
        <w:rPr>
          <w:rFonts w:ascii="Times New Roman" w:hAnsi="Times New Roman" w:cs="Times New Roman"/>
          <w:sz w:val="28"/>
          <w:szCs w:val="28"/>
        </w:rPr>
        <w:t xml:space="preserve"> method described above</w:t>
      </w:r>
      <w:r>
        <w:rPr>
          <w:rFonts w:ascii="Times New Roman" w:hAnsi="Times New Roman" w:cs="Times New Roman"/>
          <w:sz w:val="28"/>
          <w:szCs w:val="28"/>
        </w:rPr>
        <w:t xml:space="preserve">. It should also update a count of the number of </w:t>
      </w:r>
      <w:r w:rsidR="00B24968">
        <w:rPr>
          <w:rFonts w:ascii="Times New Roman" w:hAnsi="Times New Roman" w:cs="Times New Roman"/>
          <w:sz w:val="28"/>
          <w:szCs w:val="28"/>
        </w:rPr>
        <w:t>board games</w:t>
      </w:r>
      <w:r>
        <w:rPr>
          <w:rFonts w:ascii="Times New Roman" w:hAnsi="Times New Roman" w:cs="Times New Roman"/>
          <w:sz w:val="28"/>
          <w:szCs w:val="28"/>
        </w:rPr>
        <w:t xml:space="preserve"> that were </w:t>
      </w:r>
      <w:proofErr w:type="gramStart"/>
      <w:r>
        <w:rPr>
          <w:rFonts w:ascii="Times New Roman" w:hAnsi="Times New Roman" w:cs="Times New Roman"/>
          <w:sz w:val="28"/>
          <w:szCs w:val="28"/>
        </w:rPr>
        <w:t>actually read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from the file. The file should be named "</w:t>
      </w:r>
      <w:r w:rsidR="00B24968">
        <w:rPr>
          <w:rFonts w:ascii="Times New Roman" w:hAnsi="Times New Roman" w:cs="Times New Roman"/>
          <w:sz w:val="28"/>
          <w:szCs w:val="28"/>
        </w:rPr>
        <w:t>boardgames</w:t>
      </w:r>
      <w:r>
        <w:rPr>
          <w:rFonts w:ascii="Times New Roman" w:hAnsi="Times New Roman" w:cs="Times New Roman"/>
          <w:sz w:val="28"/>
          <w:szCs w:val="28"/>
        </w:rPr>
        <w:t xml:space="preserve">.txt" and should have </w:t>
      </w:r>
      <w:r w:rsidR="00B249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lines (1st line </w:t>
      </w:r>
      <w:r w:rsidR="00B24968">
        <w:rPr>
          <w:rFonts w:ascii="Times New Roman" w:hAnsi="Times New Roman" w:cs="Times New Roman"/>
          <w:sz w:val="28"/>
          <w:szCs w:val="28"/>
        </w:rPr>
        <w:t>board game description</w:t>
      </w:r>
      <w:r>
        <w:rPr>
          <w:rFonts w:ascii="Times New Roman" w:hAnsi="Times New Roman" w:cs="Times New Roman"/>
          <w:sz w:val="28"/>
          <w:szCs w:val="28"/>
        </w:rPr>
        <w:t xml:space="preserve">, 2nd line </w:t>
      </w:r>
      <w:r w:rsidR="00B24968">
        <w:rPr>
          <w:rFonts w:ascii="Times New Roman" w:hAnsi="Times New Roman" w:cs="Times New Roman"/>
          <w:sz w:val="28"/>
          <w:szCs w:val="28"/>
        </w:rPr>
        <w:t>four numbers separated by spaces</w:t>
      </w:r>
      <w:r>
        <w:rPr>
          <w:rFonts w:ascii="Times New Roman" w:hAnsi="Times New Roman" w:cs="Times New Roman"/>
          <w:sz w:val="28"/>
          <w:szCs w:val="28"/>
        </w:rPr>
        <w:t>)</w:t>
      </w:r>
      <w:r w:rsidR="00944303">
        <w:rPr>
          <w:rFonts w:ascii="Times New Roman" w:hAnsi="Times New Roman" w:cs="Times New Roman"/>
          <w:sz w:val="28"/>
          <w:szCs w:val="28"/>
        </w:rPr>
        <w:t xml:space="preserve"> for each </w:t>
      </w:r>
      <w:r w:rsidR="00B24968">
        <w:rPr>
          <w:rFonts w:ascii="Times New Roman" w:hAnsi="Times New Roman" w:cs="Times New Roman"/>
          <w:sz w:val="28"/>
          <w:szCs w:val="28"/>
        </w:rPr>
        <w:t>board game</w:t>
      </w:r>
      <w:r>
        <w:rPr>
          <w:rFonts w:ascii="Times New Roman" w:hAnsi="Times New Roman" w:cs="Times New Roman"/>
          <w:sz w:val="28"/>
          <w:szCs w:val="28"/>
        </w:rPr>
        <w:t xml:space="preserve">. Assume the data file will contain a maximum of </w:t>
      </w:r>
      <w:r w:rsidR="00B24968">
        <w:rPr>
          <w:rFonts w:ascii="Times New Roman" w:hAnsi="Times New Roman" w:cs="Times New Roman"/>
          <w:sz w:val="28"/>
          <w:szCs w:val="28"/>
        </w:rPr>
        <w:t>50 board games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D5FDA6" w14:textId="1F164ACF" w:rsidR="00944303" w:rsidRDefault="00944303">
      <w:pPr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 function outside of the class definition that will print </w:t>
      </w:r>
      <w:r w:rsidR="005A4A6B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B24968">
        <w:rPr>
          <w:rFonts w:ascii="Times New Roman" w:hAnsi="Times New Roman" w:cs="Times New Roman"/>
          <w:sz w:val="28"/>
          <w:szCs w:val="28"/>
        </w:rPr>
        <w:t>board games</w:t>
      </w:r>
      <w:r>
        <w:rPr>
          <w:rFonts w:ascii="Times New Roman" w:hAnsi="Times New Roman" w:cs="Times New Roman"/>
          <w:sz w:val="28"/>
          <w:szCs w:val="28"/>
        </w:rPr>
        <w:t xml:space="preserve">. It should loop through </w:t>
      </w:r>
      <w:r w:rsidR="005A4A6B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B24968">
        <w:rPr>
          <w:rFonts w:ascii="Times New Roman" w:hAnsi="Times New Roman" w:cs="Times New Roman"/>
          <w:sz w:val="28"/>
          <w:szCs w:val="28"/>
        </w:rPr>
        <w:t>board games</w:t>
      </w:r>
      <w:r>
        <w:rPr>
          <w:rFonts w:ascii="Times New Roman" w:hAnsi="Times New Roman" w:cs="Times New Roman"/>
          <w:sz w:val="28"/>
          <w:szCs w:val="28"/>
        </w:rPr>
        <w:t xml:space="preserve"> by making a call to the object's print method.</w:t>
      </w:r>
    </w:p>
    <w:p w14:paraId="6970BDAB" w14:textId="77777777" w:rsidR="008A60F7" w:rsidRDefault="008A60F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292655" w14:textId="0CE79497" w:rsidR="008A60F7" w:rsidRDefault="008A60F7">
      <w:pPr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Modify the main driver function so that it calls the function</w:t>
      </w:r>
      <w:r w:rsidR="0094430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read </w:t>
      </w:r>
      <w:r w:rsidR="005A4A6B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303">
        <w:rPr>
          <w:rFonts w:ascii="Times New Roman" w:hAnsi="Times New Roman" w:cs="Times New Roman"/>
          <w:sz w:val="28"/>
          <w:szCs w:val="28"/>
        </w:rPr>
        <w:t xml:space="preserve">the </w:t>
      </w:r>
      <w:r w:rsidR="00B24968">
        <w:rPr>
          <w:rFonts w:ascii="Times New Roman" w:hAnsi="Times New Roman" w:cs="Times New Roman"/>
          <w:sz w:val="28"/>
          <w:szCs w:val="28"/>
        </w:rPr>
        <w:t>board game</w:t>
      </w:r>
      <w:r w:rsidR="00944303">
        <w:rPr>
          <w:rFonts w:ascii="Times New Roman" w:hAnsi="Times New Roman" w:cs="Times New Roman"/>
          <w:sz w:val="28"/>
          <w:szCs w:val="28"/>
        </w:rPr>
        <w:t xml:space="preserve"> objects and then print</w:t>
      </w:r>
      <w:r>
        <w:rPr>
          <w:rFonts w:ascii="Times New Roman" w:hAnsi="Times New Roman" w:cs="Times New Roman"/>
          <w:sz w:val="28"/>
          <w:szCs w:val="28"/>
        </w:rPr>
        <w:t xml:space="preserve"> them all to the screen. Make a call to the update price method and include necessary print statements to indicate that it worked.</w:t>
      </w:r>
    </w:p>
    <w:p w14:paraId="36B06338" w14:textId="77777777" w:rsidR="008A60F7" w:rsidRDefault="008A60F7">
      <w:pPr>
        <w:jc w:val="both"/>
      </w:pPr>
    </w:p>
    <w:p w14:paraId="27DB3B1B" w14:textId="2E432ACF" w:rsidR="008A60F7" w:rsidRDefault="008A60F7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Update the UML diagram of the </w:t>
      </w:r>
      <w:r w:rsidR="00B24968">
        <w:rPr>
          <w:rFonts w:ascii="Times New Roman" w:hAnsi="Times New Roman" w:cs="Times New Roman"/>
          <w:sz w:val="28"/>
          <w:szCs w:val="28"/>
        </w:rPr>
        <w:t>BoardGame</w:t>
      </w:r>
      <w:r>
        <w:rPr>
          <w:rFonts w:ascii="Times New Roman" w:hAnsi="Times New Roman" w:cs="Times New Roman"/>
          <w:sz w:val="28"/>
          <w:szCs w:val="28"/>
        </w:rPr>
        <w:t xml:space="preserve"> class description that you created </w:t>
      </w:r>
      <w:r w:rsidR="00E75BB2">
        <w:rPr>
          <w:rFonts w:ascii="Times New Roman" w:hAnsi="Times New Roman" w:cs="Times New Roman"/>
          <w:sz w:val="28"/>
          <w:szCs w:val="28"/>
        </w:rPr>
        <w:t>for Assignment #3</w:t>
      </w:r>
      <w:r>
        <w:rPr>
          <w:rFonts w:ascii="Times New Roman" w:hAnsi="Times New Roman" w:cs="Times New Roman"/>
          <w:sz w:val="28"/>
          <w:szCs w:val="28"/>
        </w:rPr>
        <w:t>. Note: The function</w:t>
      </w:r>
      <w:r w:rsidR="0094430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that read from the file </w:t>
      </w:r>
      <w:r w:rsidR="00944303">
        <w:rPr>
          <w:rFonts w:ascii="Times New Roman" w:hAnsi="Times New Roman" w:cs="Times New Roman"/>
          <w:sz w:val="28"/>
          <w:szCs w:val="28"/>
        </w:rPr>
        <w:t xml:space="preserve">and print the </w:t>
      </w:r>
      <w:r w:rsidR="00B24968">
        <w:rPr>
          <w:rFonts w:ascii="Times New Roman" w:hAnsi="Times New Roman" w:cs="Times New Roman"/>
          <w:sz w:val="28"/>
          <w:szCs w:val="28"/>
        </w:rPr>
        <w:t>board games</w:t>
      </w:r>
      <w:r w:rsidR="00944303">
        <w:rPr>
          <w:rFonts w:ascii="Times New Roman" w:hAnsi="Times New Roman" w:cs="Times New Roman"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outside of the class, so </w:t>
      </w:r>
      <w:r w:rsidR="00944303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will </w:t>
      </w:r>
      <w:r w:rsidRPr="00944303">
        <w:rPr>
          <w:rFonts w:ascii="Times New Roman" w:hAnsi="Times New Roman" w:cs="Times New Roman"/>
          <w:b/>
          <w:sz w:val="28"/>
          <w:szCs w:val="28"/>
          <w:u w:val="single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be included in the UML diagram.</w:t>
      </w:r>
    </w:p>
    <w:p w14:paraId="20773388" w14:textId="77777777" w:rsidR="008A60F7" w:rsidRDefault="008A60F7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00AF24" w14:textId="77777777" w:rsidR="008A60F7" w:rsidRDefault="008A60F7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4BBD89" w14:textId="7E4769C6" w:rsidR="008A60F7" w:rsidRDefault="008A60F7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FULL CREDIT</w:t>
      </w:r>
      <w:r>
        <w:rPr>
          <w:rFonts w:ascii="Times New Roman" w:hAnsi="Times New Roman" w:cs="Times New Roman"/>
          <w:sz w:val="28"/>
          <w:szCs w:val="28"/>
        </w:rPr>
        <w:t xml:space="preserve">, submit: (1) the source code (.cpp file) of your program with </w:t>
      </w:r>
      <w:r w:rsidR="00E75BB2">
        <w:rPr>
          <w:rFonts w:ascii="Times New Roman" w:hAnsi="Times New Roman" w:cs="Times New Roman"/>
          <w:sz w:val="28"/>
          <w:szCs w:val="28"/>
        </w:rPr>
        <w:t xml:space="preserve">full </w:t>
      </w:r>
      <w:r>
        <w:rPr>
          <w:rFonts w:ascii="Times New Roman" w:hAnsi="Times New Roman" w:cs="Times New Roman"/>
          <w:sz w:val="28"/>
          <w:szCs w:val="28"/>
        </w:rPr>
        <w:t>comment header</w:t>
      </w:r>
      <w:r w:rsidR="00E75BB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at the top</w:t>
      </w:r>
      <w:r w:rsidR="00E75BB2">
        <w:rPr>
          <w:rFonts w:ascii="Times New Roman" w:hAnsi="Times New Roman" w:cs="Times New Roman"/>
          <w:sz w:val="28"/>
          <w:szCs w:val="28"/>
        </w:rPr>
        <w:t xml:space="preserve"> of the program and the two outside-of-class functions. Also, include </w:t>
      </w:r>
      <w:r>
        <w:rPr>
          <w:rFonts w:ascii="Times New Roman" w:hAnsi="Times New Roman" w:cs="Times New Roman"/>
          <w:sz w:val="28"/>
          <w:szCs w:val="28"/>
        </w:rPr>
        <w:t xml:space="preserve">at least one comment line associated with each class method, (2) a sample data file with at least </w:t>
      </w:r>
      <w:r w:rsidR="00B24968">
        <w:rPr>
          <w:rFonts w:ascii="Times New Roman" w:hAnsi="Times New Roman" w:cs="Times New Roman"/>
          <w:sz w:val="28"/>
          <w:szCs w:val="28"/>
        </w:rPr>
        <w:t>7</w:t>
      </w:r>
      <w:r w:rsidR="00944303">
        <w:rPr>
          <w:rFonts w:ascii="Times New Roman" w:hAnsi="Times New Roman" w:cs="Times New Roman"/>
          <w:sz w:val="28"/>
          <w:szCs w:val="28"/>
        </w:rPr>
        <w:t xml:space="preserve"> sample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4968">
        <w:rPr>
          <w:rFonts w:ascii="Times New Roman" w:hAnsi="Times New Roman" w:cs="Times New Roman"/>
          <w:sz w:val="28"/>
          <w:szCs w:val="28"/>
        </w:rPr>
        <w:t>board games</w:t>
      </w:r>
      <w:r>
        <w:rPr>
          <w:rFonts w:ascii="Times New Roman" w:hAnsi="Times New Roman" w:cs="Times New Roman"/>
          <w:sz w:val="28"/>
          <w:szCs w:val="28"/>
        </w:rPr>
        <w:t xml:space="preserve"> in it, and (3) a UML diagram of the updated class description (.doc or .pdf file).</w:t>
      </w:r>
    </w:p>
    <w:p w14:paraId="0DB31939" w14:textId="77777777" w:rsidR="008A60F7" w:rsidRDefault="008A60F7">
      <w:pPr>
        <w:tabs>
          <w:tab w:val="left" w:pos="-1440"/>
          <w:tab w:val="left" w:pos="-720"/>
          <w:tab w:val="left" w:pos="0"/>
          <w:tab w:val="left" w:pos="316"/>
          <w:tab w:val="left" w:pos="612"/>
          <w:tab w:val="left" w:pos="1440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8A6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24DE8" w14:textId="77777777" w:rsidR="00DF7AA9" w:rsidRDefault="00DF7AA9" w:rsidP="00CF1F90">
      <w:r>
        <w:separator/>
      </w:r>
    </w:p>
  </w:endnote>
  <w:endnote w:type="continuationSeparator" w:id="0">
    <w:p w14:paraId="446C67B8" w14:textId="77777777" w:rsidR="00DF7AA9" w:rsidRDefault="00DF7AA9" w:rsidP="00CF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BEAFF" w14:textId="77777777" w:rsidR="00CF1F90" w:rsidRDefault="00CF1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3111" w14:textId="77777777" w:rsidR="00CF1F90" w:rsidRDefault="00CF1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CA6B" w14:textId="77777777" w:rsidR="00CF1F90" w:rsidRDefault="00CF1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6312" w14:textId="77777777" w:rsidR="00DF7AA9" w:rsidRDefault="00DF7AA9" w:rsidP="00CF1F90">
      <w:r>
        <w:separator/>
      </w:r>
    </w:p>
  </w:footnote>
  <w:footnote w:type="continuationSeparator" w:id="0">
    <w:p w14:paraId="2D72EADB" w14:textId="77777777" w:rsidR="00DF7AA9" w:rsidRDefault="00DF7AA9" w:rsidP="00CF1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F26" w14:textId="77777777" w:rsidR="00CF1F90" w:rsidRDefault="00CF1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92C7" w14:textId="77777777" w:rsidR="00CF1F90" w:rsidRDefault="00CF1F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D0E8" w14:textId="77777777" w:rsidR="00CF1F90" w:rsidRDefault="00CF1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44303"/>
    <w:rsid w:val="005A4A6B"/>
    <w:rsid w:val="00861E8E"/>
    <w:rsid w:val="008A60F7"/>
    <w:rsid w:val="00944303"/>
    <w:rsid w:val="00B24968"/>
    <w:rsid w:val="00B978CD"/>
    <w:rsid w:val="00CF1F90"/>
    <w:rsid w:val="00DF7AA9"/>
    <w:rsid w:val="00E7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3D5B6AF"/>
  <w15:chartTrackingRefBased/>
  <w15:docId w15:val="{7C4772C0-DA98-8940-B75F-07CBC2F3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ourier New" w:hAnsi="Courier New" w:cs="Courier New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pos="9360"/>
      </w:tabs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ourier New" w:hAnsi="Courier New" w:cs="Courier New" w:hint="default"/>
      <w:sz w:val="22"/>
      <w:szCs w:val="22"/>
    </w:rPr>
  </w:style>
  <w:style w:type="character" w:customStyle="1" w:styleId="WW8Num5z1">
    <w:name w:val="WW8Num5z1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">
    <w:name w:val="WW-Default Paragraph Font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FootnoteCharacters">
    <w:name w:val="Footnote Characters"/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pPr>
      <w:widowControl/>
    </w:pPr>
    <w:rPr>
      <w:sz w:val="20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316"/>
        <w:tab w:val="left" w:pos="612"/>
        <w:tab w:val="left" w:pos="1440"/>
      </w:tabs>
      <w:ind w:left="288" w:hanging="288"/>
    </w:pPr>
    <w:rPr>
      <w:rFonts w:ascii="Times New Roman" w:hAnsi="Times New Roman" w:cs="Times New Roman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1F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1F90"/>
    <w:rPr>
      <w:rFonts w:ascii="Courier New" w:hAnsi="Courier New" w:cs="Courier New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F1F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1F90"/>
    <w:rPr>
      <w:rFonts w:ascii="Courier New" w:hAnsi="Courier New" w:cs="Courier New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121: Principles of Computer Programming</vt:lpstr>
    </vt:vector>
  </TitlesOfParts>
  <Company>University of North Alabama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121: Principles of Computer Programming</dc:title>
  <dc:subject/>
  <dc:creator>The Boger's</dc:creator>
  <cp:keywords/>
  <cp:lastModifiedBy>Terwilliger, Mark Gary</cp:lastModifiedBy>
  <cp:revision>4</cp:revision>
  <cp:lastPrinted>2019-09-06T14:18:00Z</cp:lastPrinted>
  <dcterms:created xsi:type="dcterms:W3CDTF">2021-01-20T01:38:00Z</dcterms:created>
  <dcterms:modified xsi:type="dcterms:W3CDTF">2022-01-23T18:43:00Z</dcterms:modified>
</cp:coreProperties>
</file>